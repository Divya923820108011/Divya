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Assignment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K.Divya-</w:t>
      </w:r>
    </w:p>
    <w:p>
      <w:pPr>
        <w:spacing w:after="200" w:lineRule="auto" w:line="276"/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 xml:space="preserve">Blogger  </w:t>
      </w:r>
      <w:r>
        <w:rPr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ascii="Calibri" w:cs="Latha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https://organiproduct.blogspot.com/?m=1</w:t>
      </w:r>
    </w:p>
    <w:p>
      <w:pPr>
        <w:pStyle w:val="style0"/>
        <w:spacing w:after="200" w:lineRule="auto" w:line="276"/>
        <w:jc w:val="both"/>
        <w:rPr>
          <w:rStyle w:val="style4100"/>
          <w:b w:val="false"/>
          <w:bCs w:val="false"/>
          <w:color w:val="36363d"/>
        </w:rPr>
      </w:pPr>
      <w:r>
        <w:rPr>
          <w:b/>
          <w:bCs/>
          <w:sz w:val="24"/>
          <w:szCs w:val="24"/>
          <w:lang w:val="en-US"/>
        </w:rPr>
        <w:t>BloggerNewsletter-</w:t>
      </w:r>
      <w:r>
        <w:rPr>
          <w:b w:val="false"/>
          <w:bCs w:val="false"/>
          <w:sz w:val="24"/>
          <w:szCs w:val="24"/>
          <w:lang w:val="en-US"/>
        </w:rPr>
        <w:t>https://organiproduct.blogspot.com/2023/09/email-newsletter-organic-products.html?m=1</w:t>
      </w:r>
    </w:p>
    <w:p>
      <w:pPr>
        <w:pStyle w:val="style0"/>
        <w:jc w:val="both"/>
        <w:rPr>
          <w:b w:val="false"/>
          <w:bCs w:val="false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Bloggers Infographic -</w:t>
      </w:r>
      <w:r>
        <w:rPr>
          <w:b w:val="false"/>
          <w:bCs w:val="false"/>
          <w:sz w:val="24"/>
          <w:szCs w:val="24"/>
          <w:lang w:val="en-US"/>
        </w:rPr>
        <w:t xml:space="preserve"> https://organiproduct.blogspot.com/2023/09/organic-cosmetic-products-infographic.html?m=1</w:t>
      </w:r>
    </w:p>
    <w:p>
      <w:pPr>
        <w:pStyle w:val="style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Linkedin</w:t>
      </w:r>
      <w:r>
        <w:rPr>
          <w:b w:val="false"/>
          <w:bCs w:val="false"/>
          <w:sz w:val="24"/>
          <w:szCs w:val="24"/>
          <w:lang w:val="en-US"/>
        </w:rPr>
        <w:t xml:space="preserve">- www.linkedin.com/in/divyaagrihttps        </w:t>
      </w:r>
    </w:p>
    <w:p>
      <w:pPr>
        <w:pStyle w:val="style0"/>
        <w:jc w:val="left"/>
        <w:rPr>
          <w:b w:val="false"/>
          <w:bCs w:val="false"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US"/>
        </w:rPr>
        <w:t>Facebook -</w:t>
      </w:r>
      <w:r>
        <w:rPr>
          <w:b w:val="false"/>
          <w:bCs w:val="false"/>
          <w:sz w:val="24"/>
          <w:szCs w:val="24"/>
          <w:lang w:val="en-US"/>
        </w:rPr>
        <w:t>https://www.facebook.com/profile.php?id=61550607022914&amp;mibextid=ZbWKwL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BC0492"/>
    <w:lvl w:ilvl="0" w:tplc="3B76AAD2">
      <w:start w:val="2"/>
      <w:numFmt w:val="bullet"/>
      <w:lvlText w:val=""/>
      <w:lvlJc w:val="left"/>
      <w:pPr>
        <w:ind w:left="1800" w:hanging="360"/>
      </w:pPr>
      <w:rPr>
        <w:rFonts w:ascii="Symbol" w:cs="Latha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4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0">
    <w:name w:val="Heading 3 Char_640721e6-9f89-4756-8b9c-1c6f6dabeced"/>
    <w:basedOn w:val="style65"/>
    <w:next w:val="style4100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E1D1-DB84-4622-AB56-19949669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</Words>
  <Pages>5</Pages>
  <Characters>399</Characters>
  <Application>WPS Office</Application>
  <DocSecurity>0</DocSecurity>
  <Paragraphs>7</Paragraphs>
  <ScaleCrop>false</ScaleCrop>
  <LinksUpToDate>false</LinksUpToDate>
  <CharactersWithSpaces>415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2023-09-24T11:07:00Z</dcterms:created>
  <dc:creator>ELCOT</dc:creator>
  <lastModifiedBy>Nokia 5.3</lastModifiedBy>
  <dcterms:modified xsi:type="dcterms:W3CDTF">2023-10-28T16:49:05Z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2b5bcfb601b34b1da332ec7ed6e5d0a1</vt:lpwstr>
  </property>
</Properties>
</file>