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both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US"/>
        </w:rPr>
        <w:t>Assignment</w:t>
      </w:r>
    </w:p>
    <w:p>
      <w:pPr>
        <w:pStyle w:val="style0"/>
        <w:jc w:val="both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US"/>
        </w:rPr>
        <w:t>G.Rani</w:t>
      </w:r>
    </w:p>
    <w:p>
      <w:pPr>
        <w:pStyle w:val="style0"/>
        <w:jc w:val="both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US"/>
        </w:rPr>
        <w:t xml:space="preserve">Blogger  </w:t>
      </w:r>
      <w:r>
        <w:rPr>
          <w:b w:val="false"/>
          <w:bCs w:val="false"/>
          <w:sz w:val="24"/>
          <w:szCs w:val="24"/>
          <w:lang w:val="en-US"/>
        </w:rPr>
        <w:t>- https://ads1217.blogspot.com/2023/09/arjuns-mushroom-stall.html?m=1</w:t>
      </w:r>
    </w:p>
    <w:p>
      <w:pPr>
        <w:spacing w:after="200" w:lineRule="auto" w:line="276"/>
        <w:jc w:val="both"/>
        <w:rPr>
          <w:rStyle w:val="style12291"/>
          <w:b w:val="false"/>
          <w:bCs w:val="false"/>
          <w:color w:val="36363d"/>
        </w:rPr>
      </w:pPr>
      <w:r>
        <w:rPr>
          <w:b/>
          <w:bCs/>
          <w:sz w:val="24"/>
          <w:szCs w:val="24"/>
          <w:lang w:val="en-US"/>
        </w:rPr>
        <w:t xml:space="preserve">BloggerNewsletter- </w:t>
      </w:r>
      <w:r>
        <w:rPr>
          <w:b w:val="false"/>
          <w:bCs w:val="false"/>
          <w:sz w:val="24"/>
          <w:szCs w:val="24"/>
          <w:lang w:val="en-US"/>
        </w:rPr>
        <w:t>ht</w:t>
      </w:r>
      <w:r>
        <w:rPr>
          <w:rFonts w:ascii="Calibri" w:cs="Latha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tps://www.blogger.com/blog/post/edit/3425161001603742991/4212659233451836971</w:t>
      </w:r>
    </w:p>
    <w:p>
      <w:pPr>
        <w:pStyle w:val="style0"/>
        <w:jc w:val="both"/>
        <w:rPr>
          <w:b w:val="false"/>
          <w:bCs w:val="false"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US"/>
        </w:rPr>
        <w:t>Bloggers Infographic -</w:t>
      </w:r>
      <w:r>
        <w:rPr>
          <w:b w:val="false"/>
          <w:bCs w:val="false"/>
          <w:sz w:val="24"/>
          <w:szCs w:val="24"/>
          <w:lang w:val="en-US"/>
        </w:rPr>
        <w:t xml:space="preserve"> https://ads1217.blogspot.com/2023/09/arjuns-mushroom-stall_7.html</w:t>
      </w:r>
    </w:p>
    <w:p>
      <w:pPr>
        <w:pStyle w:val="style0"/>
        <w:jc w:val="lef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Linkedin</w:t>
      </w:r>
      <w:r>
        <w:rPr>
          <w:b w:val="false"/>
          <w:bCs w:val="false"/>
          <w:sz w:val="24"/>
          <w:szCs w:val="24"/>
          <w:lang w:val="en-US"/>
        </w:rPr>
        <w:t xml:space="preserve">-    https://www.linkedin.com/in/rani-g-052946288            </w:t>
      </w:r>
    </w:p>
    <w:p>
      <w:pPr>
        <w:pStyle w:val="style0"/>
        <w:jc w:val="left"/>
        <w:rPr>
          <w:b w:val="false"/>
          <w:bCs w:val="false"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US"/>
        </w:rPr>
        <w:t>Facebook -</w:t>
      </w:r>
      <w:r>
        <w:rPr>
          <w:b w:val="false"/>
          <w:bCs w:val="false"/>
          <w:sz w:val="24"/>
          <w:szCs w:val="24"/>
          <w:lang w:val="en-US"/>
        </w:rPr>
        <w:t>https://www.facebook.com/daisy.rani.1441810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4BC0492"/>
    <w:lvl w:ilvl="0" w:tplc="3B76AAD2">
      <w:start w:val="2"/>
      <w:numFmt w:val="bullet"/>
      <w:lvlText w:val=""/>
      <w:lvlJc w:val="left"/>
      <w:pPr>
        <w:ind w:left="1800" w:hanging="360"/>
      </w:pPr>
      <w:rPr>
        <w:rFonts w:ascii="Symbol" w:cs="Latha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4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ta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098"/>
    <w:uiPriority w:val="99"/>
    <w:pPr>
      <w:spacing w:lineRule="auto" w:line="240"/>
    </w:pPr>
    <w:rPr>
      <w:sz w:val="20"/>
      <w:szCs w:val="20"/>
    </w:rPr>
  </w:style>
  <w:style w:type="character" w:customStyle="1" w:styleId="style4098">
    <w:name w:val="Comment Text Char"/>
    <w:basedOn w:val="style65"/>
    <w:next w:val="style4098"/>
    <w:link w:val="style30"/>
    <w:uiPriority w:val="99"/>
    <w:rPr>
      <w:sz w:val="20"/>
      <w:szCs w:val="20"/>
    </w:rPr>
  </w:style>
  <w:style w:type="paragraph" w:styleId="style106">
    <w:name w:val="annotation subject"/>
    <w:basedOn w:val="style30"/>
    <w:next w:val="style30"/>
    <w:link w:val="style4099"/>
    <w:uiPriority w:val="99"/>
    <w:pPr/>
    <w:rPr>
      <w:b/>
      <w:bCs/>
    </w:rPr>
  </w:style>
  <w:style w:type="character" w:customStyle="1" w:styleId="style4099">
    <w:name w:val="Comment Subject Char"/>
    <w:basedOn w:val="style4098"/>
    <w:next w:val="style4099"/>
    <w:link w:val="style106"/>
    <w:uiPriority w:val="99"/>
    <w:rPr>
      <w:b/>
      <w:bCs/>
    </w:rPr>
  </w:style>
  <w:style w:type="paragraph" w:styleId="style3">
    <w:name w:val="heading 3"/>
    <w:basedOn w:val="style0"/>
    <w:next w:val="style0"/>
    <w:link w:val="style12291"/>
    <w:qFormat/>
    <w:uiPriority w:val="9"/>
    <w:pPr>
      <w:keepNext/>
      <w:keepLines/>
      <w:spacing w:before="200" w:after="0"/>
      <w:outlineLvl w:val="2"/>
    </w:pPr>
    <w:rPr>
      <w:b/>
      <w:bCs/>
      <w:color w:val="4f81bd"/>
    </w:rPr>
  </w:style>
  <w:style w:type="character" w:customStyle="1" w:styleId="style12291">
    <w:name w:val="Heading 3 Char"/>
    <w:basedOn w:val="style65"/>
    <w:link w:val="style3"/>
    <w:uiPriority w:val="9"/>
    <w:rPr>
      <w:b/>
      <w:bCs/>
      <w:color w:val="4f81b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AE1D1-DB84-4622-AB56-199496698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15</Words>
  <Pages>5</Pages>
  <Characters>377</Characters>
  <Application>WPS Office</Application>
  <DocSecurity>0</DocSecurity>
  <Paragraphs>7</Paragraphs>
  <ScaleCrop>false</ScaleCrop>
  <LinksUpToDate>false</LinksUpToDate>
  <CharactersWithSpaces>401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2023-09-24T11:07:00Z</dcterms:created>
  <dc:creator>ELCOT</dc:creator>
  <lastModifiedBy>vivo 1901</lastModifiedBy>
  <dcterms:modified xsi:type="dcterms:W3CDTF">2023-10-28T15:55:51Z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2b5bcfb601b34b1da332ec7ed6e5d0a1</vt:lpwstr>
  </property>
</Properties>
</file>